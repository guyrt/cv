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305" w:rsidRDefault="000178FA">
      <w:pPr>
        <w:jc w:val="center"/>
        <w:rPr>
          <w:rFonts w:ascii="Helvetica" w:hAnsi="Helvetica" w:cs="Helvetica"/>
          <w:b/>
          <w:sz w:val="40"/>
        </w:rPr>
      </w:pPr>
      <w:r>
        <w:rPr>
          <w:rFonts w:ascii="Helvetica" w:hAnsi="Helvetica" w:cs="Helvetica"/>
          <w:b/>
          <w:sz w:val="40"/>
        </w:rPr>
        <w:t>Richard</w:t>
      </w:r>
      <w:r>
        <w:rPr>
          <w:rFonts w:ascii="Helvetica" w:eastAsia="Helvetica" w:hAnsi="Helvetica" w:cs="Helvetica"/>
          <w:b/>
          <w:sz w:val="40"/>
        </w:rPr>
        <w:t xml:space="preserve"> </w:t>
      </w:r>
      <w:r>
        <w:rPr>
          <w:rFonts w:ascii="Helvetica" w:hAnsi="Helvetica" w:cs="Helvetica"/>
          <w:b/>
          <w:sz w:val="40"/>
        </w:rPr>
        <w:t>(Tommy)</w:t>
      </w:r>
      <w:r>
        <w:rPr>
          <w:rFonts w:ascii="Helvetica" w:eastAsia="Helvetica" w:hAnsi="Helvetica" w:cs="Helvetica"/>
          <w:b/>
          <w:sz w:val="40"/>
        </w:rPr>
        <w:t xml:space="preserve"> </w:t>
      </w:r>
      <w:r>
        <w:rPr>
          <w:rFonts w:ascii="Helvetica" w:hAnsi="Helvetica" w:cs="Helvetica"/>
          <w:b/>
          <w:sz w:val="40"/>
        </w:rPr>
        <w:t>Guy</w:t>
      </w:r>
    </w:p>
    <w:p w:rsidR="00547305" w:rsidRDefault="00547305">
      <w:pPr>
        <w:jc w:val="center"/>
        <w:rPr>
          <w:rFonts w:ascii="Helvetica" w:hAnsi="Helvetica" w:cs="Helvetica"/>
          <w:b/>
          <w:sz w:val="40"/>
        </w:rPr>
      </w:pPr>
    </w:p>
    <w:p w:rsidR="00547305" w:rsidRDefault="00200E5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Redmond, WA, USA</w:t>
      </w:r>
      <w:r w:rsidR="000178FA">
        <w:rPr>
          <w:rFonts w:ascii="Helvetica" w:hAnsi="Helvetica" w:cs="Helvetica"/>
        </w:rPr>
        <w:tab/>
      </w:r>
      <w:r w:rsidR="000178FA">
        <w:rPr>
          <w:rFonts w:ascii="Helvetica" w:hAnsi="Helvetica" w:cs="Helvetica"/>
        </w:rPr>
        <w:tab/>
      </w:r>
      <w:r w:rsidR="000178FA">
        <w:rPr>
          <w:rFonts w:ascii="Helvetica" w:eastAsia="Helvetica" w:hAnsi="Helvetica" w:cs="Helvetica"/>
        </w:rPr>
        <w:t xml:space="preserve">    </w:t>
      </w:r>
      <w:r w:rsidR="000178FA">
        <w:rPr>
          <w:rFonts w:ascii="Helvetica" w:hAnsi="Helvetica" w:cs="Helvetica"/>
        </w:rPr>
        <w:tab/>
      </w:r>
      <w:r w:rsidR="000178FA">
        <w:rPr>
          <w:rFonts w:ascii="Helvetica" w:hAnsi="Helvetica" w:cs="Helvetica"/>
        </w:rPr>
        <w:tab/>
      </w:r>
      <w:r w:rsidR="000178FA">
        <w:rPr>
          <w:rFonts w:ascii="Helvetica" w:hAnsi="Helvetica" w:cs="Helvetica"/>
        </w:rPr>
        <w:tab/>
      </w:r>
      <w:r w:rsidR="000178FA">
        <w:rPr>
          <w:rFonts w:ascii="Helvetica" w:eastAsia="Helvetica" w:hAnsi="Helvetica" w:cs="Helvetica"/>
        </w:rPr>
        <w:t xml:space="preserve">        </w:t>
      </w:r>
      <w:r w:rsidR="000178FA">
        <w:rPr>
          <w:rFonts w:ascii="Helvetica" w:hAnsi="Helvetica" w:cs="Helvetica"/>
        </w:rPr>
        <w:tab/>
      </w:r>
      <w:r w:rsidR="000178FA">
        <w:rPr>
          <w:rFonts w:ascii="Helvetica" w:eastAsia="Helvetica" w:hAnsi="Helvetica" w:cs="Helvetica"/>
        </w:rPr>
        <w:t xml:space="preserve">    </w:t>
      </w:r>
      <w:r w:rsidR="000178FA">
        <w:rPr>
          <w:rFonts w:ascii="Helvetica" w:hAnsi="Helvetica" w:cs="Helvetica"/>
        </w:rPr>
        <w:tab/>
      </w:r>
      <w:r w:rsidR="000178FA">
        <w:rPr>
          <w:rFonts w:ascii="Helvetica" w:eastAsia="Helvetica" w:hAnsi="Helvetica" w:cs="Helvetica"/>
        </w:rPr>
        <w:t xml:space="preserve">     </w:t>
      </w:r>
      <w:r w:rsidR="000178FA">
        <w:rPr>
          <w:rFonts w:ascii="Helvetica" w:hAnsi="Helvetica" w:cs="Helvetica"/>
        </w:rPr>
        <w:t>guyrt.github.com</w:t>
      </w:r>
    </w:p>
    <w:p w:rsidR="00547305" w:rsidRDefault="00954C6C" w:rsidP="00200E5B">
      <w:pPr>
        <w:rPr>
          <w:rFonts w:ascii="Helvetica" w:hAnsi="Helvetica" w:cs="Helvetica"/>
        </w:rPr>
      </w:pPr>
      <w:hyperlink r:id="rId5" w:history="1">
        <w:r w:rsidR="00200E5B" w:rsidRPr="00637BE0">
          <w:rPr>
            <w:rStyle w:val="Hyperlink"/>
            <w:rFonts w:ascii="Helvetica" w:hAnsi="Helvetica"/>
          </w:rPr>
          <w:t>richardtguy84@gmail.com</w:t>
        </w:r>
      </w:hyperlink>
      <w:r w:rsidR="00200E5B">
        <w:rPr>
          <w:rFonts w:ascii="Helvetica" w:hAnsi="Helvetica"/>
        </w:rPr>
        <w:t xml:space="preserve"> </w:t>
      </w:r>
      <w:r w:rsidR="00200E5B">
        <w:rPr>
          <w:rFonts w:ascii="Helvetica" w:hAnsi="Helvetica"/>
        </w:rPr>
        <w:tab/>
      </w:r>
      <w:r w:rsidR="00200E5B">
        <w:rPr>
          <w:rFonts w:ascii="Helvetica" w:hAnsi="Helvetica"/>
        </w:rPr>
        <w:tab/>
      </w:r>
      <w:r w:rsidR="00200E5B">
        <w:rPr>
          <w:rFonts w:ascii="Helvetica" w:hAnsi="Helvetica"/>
        </w:rPr>
        <w:tab/>
      </w:r>
      <w:r w:rsidR="00200E5B">
        <w:rPr>
          <w:rFonts w:ascii="Helvetica" w:hAnsi="Helvetica"/>
        </w:rPr>
        <w:tab/>
      </w:r>
      <w:r w:rsidR="00200E5B">
        <w:rPr>
          <w:rFonts w:ascii="Helvetica" w:hAnsi="Helvetica"/>
        </w:rPr>
        <w:tab/>
      </w:r>
      <w:r w:rsidR="00200E5B">
        <w:rPr>
          <w:rFonts w:ascii="Helvetica" w:hAnsi="Helvetica"/>
        </w:rPr>
        <w:tab/>
      </w:r>
      <w:r w:rsidR="00200E5B">
        <w:rPr>
          <w:rFonts w:ascii="Helvetica" w:hAnsi="Helvetica"/>
        </w:rPr>
        <w:tab/>
        <w:t xml:space="preserve">         </w:t>
      </w:r>
      <w:r w:rsidR="00200E5B">
        <w:rPr>
          <w:rFonts w:ascii="Helvetica" w:hAnsi="Helvetica" w:cs="Helvetica"/>
        </w:rPr>
        <w:t>425-435-7409</w:t>
      </w:r>
    </w:p>
    <w:p w:rsidR="00547305" w:rsidRDefault="00547305">
      <w:pPr>
        <w:rPr>
          <w:rFonts w:ascii="Helvetica" w:hAnsi="Helvetica" w:cs="Helvetica"/>
          <w:b/>
        </w:rPr>
      </w:pPr>
    </w:p>
    <w:p w:rsidR="005C23C4" w:rsidRDefault="005C23C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 enjoy challenging positions that require</w:t>
      </w:r>
      <w:bookmarkStart w:id="0" w:name="_GoBack"/>
      <w:bookmarkEnd w:id="0"/>
      <w:r>
        <w:rPr>
          <w:rFonts w:ascii="Helvetica" w:hAnsi="Helvetica" w:cs="Helvetica"/>
        </w:rPr>
        <w:t xml:space="preserve"> deep technical expertise typically involving both C</w:t>
      </w:r>
      <w:r w:rsidR="00A000FB">
        <w:rPr>
          <w:rFonts w:ascii="Helvetica" w:hAnsi="Helvetica" w:cs="Helvetica"/>
        </w:rPr>
        <w:t>omputer Science and Data Science</w:t>
      </w:r>
      <w:r>
        <w:rPr>
          <w:rFonts w:ascii="Helvetica" w:hAnsi="Helvetica" w:cs="Helvetica"/>
        </w:rPr>
        <w:t xml:space="preserve">. I want to work on real-world problems </w:t>
      </w:r>
      <w:r w:rsidR="00A000FB">
        <w:rPr>
          <w:rFonts w:ascii="Helvetica" w:hAnsi="Helvetica" w:cs="Helvetica"/>
        </w:rPr>
        <w:t>where ownership of the solution is expected of everyone involved</w:t>
      </w:r>
      <w:r>
        <w:rPr>
          <w:rFonts w:ascii="Helvetica" w:hAnsi="Helvetica" w:cs="Helvetica"/>
        </w:rPr>
        <w:t>. The ideal position involves excellent opportunities for technical leadership and education.</w:t>
      </w:r>
    </w:p>
    <w:p w:rsidR="005C23C4" w:rsidRDefault="005C23C4">
      <w:pPr>
        <w:rPr>
          <w:rFonts w:ascii="Helvetica" w:hAnsi="Helvetica" w:cs="Helvetica"/>
          <w:b/>
        </w:rPr>
      </w:pPr>
    </w:p>
    <w:p w:rsidR="00547305" w:rsidRDefault="000178FA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MAJOR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TECHNICAL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SKILLS</w:t>
      </w:r>
    </w:p>
    <w:p w:rsidR="00547305" w:rsidRDefault="000178FA">
      <w:pPr>
        <w:numPr>
          <w:ilvl w:val="0"/>
          <w:numId w:val="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Data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Mining</w:t>
      </w:r>
      <w:r w:rsidR="00200E5B">
        <w:rPr>
          <w:rFonts w:ascii="Helvetica" w:eastAsia="Helvetica" w:hAnsi="Helvetica" w:cs="Helvetica"/>
        </w:rPr>
        <w:t xml:space="preserve">, A/B Testing, </w:t>
      </w:r>
      <w:r>
        <w:rPr>
          <w:rFonts w:ascii="Helvetica" w:hAnsi="Helvetica" w:cs="Helvetica"/>
        </w:rPr>
        <w:t>Statistical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Machine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Learning</w:t>
      </w:r>
      <w:r w:rsidR="00DA5F66">
        <w:rPr>
          <w:rFonts w:ascii="Helvetica" w:hAnsi="Helvetica" w:cs="Helvetica"/>
        </w:rPr>
        <w:t>, Large Map-Reduce Mining</w:t>
      </w:r>
    </w:p>
    <w:p w:rsidR="00547305" w:rsidRDefault="000178FA">
      <w:pPr>
        <w:numPr>
          <w:ilvl w:val="0"/>
          <w:numId w:val="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Python,</w:t>
      </w:r>
      <w:r>
        <w:rPr>
          <w:rFonts w:ascii="Helvetica" w:eastAsia="Helvetica" w:hAnsi="Helvetica" w:cs="Helvetica"/>
        </w:rPr>
        <w:t xml:space="preserve"> </w:t>
      </w:r>
      <w:r w:rsidR="00DA5F66">
        <w:rPr>
          <w:rFonts w:ascii="Helvetica" w:eastAsia="Helvetica" w:hAnsi="Helvetica" w:cs="Helvetica"/>
        </w:rPr>
        <w:t xml:space="preserve">Hadoop, </w:t>
      </w:r>
      <w:r w:rsidR="00200E5B">
        <w:rPr>
          <w:rFonts w:ascii="Helvetica" w:hAnsi="Helvetica" w:cs="Helvetica"/>
        </w:rPr>
        <w:t>Spark</w:t>
      </w:r>
      <w:r>
        <w:rPr>
          <w:rFonts w:ascii="Helvetica" w:hAnsi="Helvetica" w:cs="Helvetica"/>
        </w:rPr>
        <w:t>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Hive,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R,</w:t>
      </w:r>
      <w:r>
        <w:rPr>
          <w:rFonts w:ascii="Helvetica" w:eastAsia="Helvetica" w:hAnsi="Helvetica" w:cs="Helvetica"/>
        </w:rPr>
        <w:t xml:space="preserve"> </w:t>
      </w:r>
      <w:r w:rsidR="00200E5B">
        <w:rPr>
          <w:rFonts w:ascii="Helvetica" w:eastAsia="Helvetica" w:hAnsi="Helvetica" w:cs="Helvetica"/>
        </w:rPr>
        <w:t xml:space="preserve">[In the past </w:t>
      </w:r>
      <w:r>
        <w:rPr>
          <w:rFonts w:ascii="Helvetica" w:hAnsi="Helvetica" w:cs="Helvetica"/>
        </w:rPr>
        <w:t>C++,</w:t>
      </w:r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>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Perl</w:t>
      </w:r>
      <w:r w:rsidR="00200E5B">
        <w:rPr>
          <w:rFonts w:ascii="Helvetica" w:hAnsi="Helvetica" w:cs="Helvetica"/>
        </w:rPr>
        <w:t>]</w:t>
      </w:r>
    </w:p>
    <w:p w:rsidR="00547305" w:rsidRDefault="000178FA">
      <w:pPr>
        <w:numPr>
          <w:ilvl w:val="0"/>
          <w:numId w:val="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Web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development: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Django,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HTML5,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JS,</w:t>
      </w:r>
      <w:r>
        <w:rPr>
          <w:rFonts w:ascii="Helvetica" w:eastAsia="Helvetica" w:hAnsi="Helvetica" w:cs="Helvetica"/>
        </w:rPr>
        <w:t xml:space="preserve"> </w:t>
      </w:r>
      <w:r w:rsidR="00200E5B">
        <w:rPr>
          <w:rFonts w:ascii="Helvetica" w:hAnsi="Helvetica" w:cs="Helvetica"/>
        </w:rPr>
        <w:t>Backbone</w:t>
      </w:r>
    </w:p>
    <w:p w:rsidR="00547305" w:rsidRDefault="000178FA">
      <w:pPr>
        <w:numPr>
          <w:ilvl w:val="0"/>
          <w:numId w:val="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Technical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leadership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experience</w:t>
      </w:r>
    </w:p>
    <w:p w:rsidR="00547305" w:rsidRDefault="000178FA">
      <w:pPr>
        <w:numPr>
          <w:ilvl w:val="0"/>
          <w:numId w:val="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Technical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writing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communication</w:t>
      </w:r>
    </w:p>
    <w:p w:rsidR="00547305" w:rsidRDefault="00547305">
      <w:pPr>
        <w:rPr>
          <w:rFonts w:ascii="Helvetica" w:hAnsi="Helvetica" w:cs="Helvetica"/>
          <w:b/>
        </w:rPr>
      </w:pPr>
    </w:p>
    <w:p w:rsidR="00547305" w:rsidRDefault="000178FA">
      <w:pPr>
        <w:rPr>
          <w:rFonts w:ascii="Helvetica" w:eastAsia="Helvetica" w:hAnsi="Helvetica" w:cs="Helvetica"/>
          <w:b/>
        </w:rPr>
      </w:pPr>
      <w:r>
        <w:rPr>
          <w:rFonts w:ascii="Helvetica" w:hAnsi="Helvetica" w:cs="Helvetica"/>
          <w:b/>
        </w:rPr>
        <w:t>RESEARCH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AND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WORK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EXPERIENCE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eastAsia="Helvetica" w:hAnsi="Helvetica" w:cs="Helvetica"/>
          <w:b/>
        </w:rPr>
        <w:t xml:space="preserve"> </w:t>
      </w:r>
    </w:p>
    <w:p w:rsidR="00200E5B" w:rsidRDefault="00954C6C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Principal</w:t>
      </w:r>
      <w:r w:rsidR="00200E5B">
        <w:rPr>
          <w:rFonts w:ascii="Helvetica" w:hAnsi="Helvetica" w:cs="Helvetica"/>
          <w:b/>
        </w:rPr>
        <w:t xml:space="preserve"> Data Scientist</w:t>
      </w:r>
    </w:p>
    <w:p w:rsidR="00200E5B" w:rsidRDefault="00200E5B">
      <w:pPr>
        <w:rPr>
          <w:rFonts w:ascii="Helvetica" w:hAnsi="Helvetica" w:cs="Helvetica"/>
          <w:i/>
        </w:rPr>
      </w:pPr>
      <w:r w:rsidRPr="00200E5B">
        <w:rPr>
          <w:rFonts w:ascii="Helvetica" w:hAnsi="Helvetica" w:cs="Helvetica"/>
        </w:rPr>
        <w:t>Microsoft</w:t>
      </w:r>
      <w:r w:rsidR="00D24324">
        <w:rPr>
          <w:rFonts w:ascii="Helvetica" w:hAnsi="Helvetica" w:cs="Helvetica"/>
        </w:rPr>
        <w:t xml:space="preserve"> (A</w:t>
      </w:r>
      <w:r w:rsidR="007C7266">
        <w:rPr>
          <w:rFonts w:ascii="Helvetica" w:hAnsi="Helvetica" w:cs="Helvetica"/>
        </w:rPr>
        <w:t>nalysis</w:t>
      </w:r>
      <w:r w:rsidR="00DA5F66">
        <w:rPr>
          <w:rFonts w:ascii="Helvetica" w:hAnsi="Helvetica" w:cs="Helvetica"/>
        </w:rPr>
        <w:t xml:space="preserve"> </w:t>
      </w:r>
      <w:r w:rsidR="007C7266">
        <w:rPr>
          <w:rFonts w:ascii="Helvetica" w:hAnsi="Helvetica" w:cs="Helvetica"/>
        </w:rPr>
        <w:t>&amp;</w:t>
      </w:r>
      <w:r w:rsidR="00DA5F66">
        <w:rPr>
          <w:rFonts w:ascii="Helvetica" w:hAnsi="Helvetica" w:cs="Helvetica"/>
        </w:rPr>
        <w:t xml:space="preserve"> </w:t>
      </w:r>
      <w:r w:rsidR="007C7266">
        <w:rPr>
          <w:rFonts w:ascii="Helvetica" w:hAnsi="Helvetica" w:cs="Helvetica"/>
        </w:rPr>
        <w:t>Experimentation</w:t>
      </w:r>
      <w:r w:rsidR="00DA5F66">
        <w:rPr>
          <w:rFonts w:ascii="Helvetica" w:hAnsi="Helvetica" w:cs="Helvetica"/>
        </w:rPr>
        <w:t>)</w:t>
      </w:r>
      <w:r w:rsidR="007C7266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   </w:t>
      </w:r>
      <w:r>
        <w:rPr>
          <w:rFonts w:ascii="Helvetica" w:hAnsi="Helvetica" w:cs="Helvetica"/>
          <w:i/>
        </w:rPr>
        <w:t>October 2013 to present</w:t>
      </w:r>
    </w:p>
    <w:p w:rsidR="00200E5B" w:rsidRDefault="00D24324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Lead trustworthy A/B testing efforts in Microsoft with particular emphasis on Exchange/Outlook and OneDrive Consumer as well as on data tooling.</w:t>
      </w:r>
    </w:p>
    <w:p w:rsidR="00D24324" w:rsidRPr="00436155" w:rsidRDefault="00D24324" w:rsidP="00D24324">
      <w:pPr>
        <w:numPr>
          <w:ilvl w:val="0"/>
          <w:numId w:val="3"/>
        </w:numPr>
        <w:tabs>
          <w:tab w:val="clear" w:pos="0"/>
          <w:tab w:val="num" w:pos="-720"/>
        </w:tabs>
        <w:ind w:left="360"/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>Led efforts that resulted in the first successful A/B tests in Exchange, Outlook, and OneDrive Consumer. This involved direct development on all aspects of the project including metrics development, data pipeline, user selection, and statistics.</w:t>
      </w:r>
    </w:p>
    <w:p w:rsidR="00436155" w:rsidRPr="00436155" w:rsidRDefault="00436155" w:rsidP="00D24324">
      <w:pPr>
        <w:numPr>
          <w:ilvl w:val="0"/>
          <w:numId w:val="3"/>
        </w:numPr>
        <w:tabs>
          <w:tab w:val="clear" w:pos="0"/>
          <w:tab w:val="num" w:pos="-720"/>
        </w:tabs>
        <w:ind w:left="360"/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>Heavily involved in multiple data mining tools in use within the company.</w:t>
      </w:r>
    </w:p>
    <w:p w:rsidR="00436155" w:rsidRDefault="00436155" w:rsidP="00D24324">
      <w:pPr>
        <w:numPr>
          <w:ilvl w:val="0"/>
          <w:numId w:val="3"/>
        </w:numPr>
        <w:tabs>
          <w:tab w:val="clear" w:pos="0"/>
          <w:tab w:val="num" w:pos="-720"/>
        </w:tabs>
        <w:ind w:left="360"/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 xml:space="preserve">Promoted </w:t>
      </w:r>
      <w:r w:rsidR="00954C6C">
        <w:rPr>
          <w:rFonts w:ascii="Helvetica" w:hAnsi="Helvetica" w:cs="Helvetica"/>
        </w:rPr>
        <w:t>from DS2 to Principle</w:t>
      </w:r>
      <w:r>
        <w:rPr>
          <w:rFonts w:ascii="Helvetica" w:hAnsi="Helvetica" w:cs="Helvetica"/>
        </w:rPr>
        <w:t xml:space="preserve"> </w:t>
      </w:r>
      <w:r w:rsidR="00954C6C">
        <w:rPr>
          <w:rFonts w:ascii="Helvetica" w:hAnsi="Helvetica" w:cs="Helvetica"/>
        </w:rPr>
        <w:t xml:space="preserve">in 3 </w:t>
      </w:r>
      <w:r>
        <w:rPr>
          <w:rFonts w:ascii="Helvetica" w:hAnsi="Helvetica" w:cs="Helvetica"/>
        </w:rPr>
        <w:t xml:space="preserve">years at Microsoft. </w:t>
      </w:r>
      <w:proofErr w:type="spellStart"/>
      <w:r>
        <w:rPr>
          <w:rFonts w:ascii="Helvetica" w:hAnsi="Helvetica" w:cs="Helvetica"/>
        </w:rPr>
        <w:t>HiPO</w:t>
      </w:r>
      <w:proofErr w:type="spellEnd"/>
      <w:r>
        <w:rPr>
          <w:rFonts w:ascii="Helvetica" w:hAnsi="Helvetica" w:cs="Helvetica"/>
        </w:rPr>
        <w:t xml:space="preserve"> participant for FY16.</w:t>
      </w:r>
      <w:r w:rsidR="00855D5E">
        <w:rPr>
          <w:rFonts w:ascii="Helvetica" w:hAnsi="Helvetica" w:cs="Helvetica"/>
        </w:rPr>
        <w:t xml:space="preserve"> Winner of Individual Contributor award for January, 2016.</w:t>
      </w:r>
    </w:p>
    <w:p w:rsidR="00D24324" w:rsidRDefault="00D24324">
      <w:pPr>
        <w:rPr>
          <w:rFonts w:ascii="Helvetica" w:hAnsi="Helvetica" w:cs="Helvetica"/>
          <w:b/>
        </w:rPr>
      </w:pPr>
    </w:p>
    <w:p w:rsidR="00547305" w:rsidRDefault="000178FA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Lead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Data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Scientist</w:t>
      </w:r>
    </w:p>
    <w:p w:rsidR="00547305" w:rsidRDefault="000178FA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>Wave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Apps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ab/>
      </w:r>
      <w:r>
        <w:rPr>
          <w:rFonts w:ascii="Helvetica" w:eastAsia="Helvetica" w:hAnsi="Helvetica" w:cs="Helvetica"/>
        </w:rPr>
        <w:t xml:space="preserve">  </w:t>
      </w:r>
      <w:r>
        <w:rPr>
          <w:rFonts w:ascii="Helvetica" w:hAnsi="Helvetica" w:cs="Helvetica"/>
        </w:rPr>
        <w:tab/>
      </w:r>
      <w:proofErr w:type="gramEnd"/>
      <w:r>
        <w:rPr>
          <w:rFonts w:ascii="Helvetica" w:hAnsi="Helvetica" w:cs="Helvetica"/>
        </w:rPr>
        <w:tab/>
      </w:r>
      <w:r>
        <w:rPr>
          <w:rFonts w:ascii="Helvetica" w:eastAsia="Helvetica" w:hAnsi="Helvetica" w:cs="Helvetica"/>
        </w:rPr>
        <w:t xml:space="preserve">  </w:t>
      </w:r>
      <w:r w:rsidR="00E33FFD">
        <w:rPr>
          <w:rFonts w:ascii="Helvetica" w:eastAsia="Helvetica" w:hAnsi="Helvetica" w:cs="Helvetica"/>
        </w:rPr>
        <w:t xml:space="preserve">   </w:t>
      </w:r>
      <w:r>
        <w:rPr>
          <w:rFonts w:ascii="Helvetica" w:eastAsia="Helvetica" w:hAnsi="Helvetica" w:cs="Helvetica"/>
        </w:rPr>
        <w:t xml:space="preserve">    </w:t>
      </w:r>
      <w:r>
        <w:rPr>
          <w:rFonts w:ascii="Helvetica" w:hAnsi="Helvetica" w:cs="Helvetica"/>
          <w:i/>
        </w:rPr>
        <w:t>March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2012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to</w:t>
      </w:r>
      <w:r>
        <w:rPr>
          <w:rFonts w:ascii="Helvetica" w:eastAsia="Helvetica" w:hAnsi="Helvetica" w:cs="Helvetica"/>
          <w:i/>
        </w:rPr>
        <w:t xml:space="preserve"> </w:t>
      </w:r>
      <w:r w:rsidR="00D24324">
        <w:rPr>
          <w:rFonts w:ascii="Helvetica" w:hAnsi="Helvetica" w:cs="Helvetica"/>
          <w:i/>
        </w:rPr>
        <w:t>August 2013</w:t>
      </w:r>
    </w:p>
    <w:p w:rsidR="00547305" w:rsidRDefault="000178FA">
      <w:pPr>
        <w:ind w:left="720" w:hanging="720"/>
        <w:rPr>
          <w:rFonts w:ascii="Helvetica" w:eastAsia="Helvetica" w:hAnsi="Helvetica" w:cs="Helvetica"/>
          <w:i/>
        </w:rPr>
      </w:pPr>
      <w:r>
        <w:rPr>
          <w:rFonts w:ascii="Helvetica" w:hAnsi="Helvetica" w:cs="Helvetica"/>
          <w:i/>
        </w:rPr>
        <w:t>Manage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Wave</w:t>
      </w:r>
      <w:r>
        <w:rPr>
          <w:rFonts w:ascii="Helvetica" w:eastAsia="Helvetica" w:hAnsi="Helvetica" w:cs="Helvetica"/>
          <w:i/>
        </w:rPr>
        <w:t>’</w:t>
      </w:r>
      <w:r>
        <w:rPr>
          <w:rFonts w:ascii="Helvetica" w:hAnsi="Helvetica" w:cs="Helvetica"/>
          <w:i/>
        </w:rPr>
        <w:t>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data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set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and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data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insights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team.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Develop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analytics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platform</w:t>
      </w:r>
      <w:r>
        <w:rPr>
          <w:rFonts w:ascii="Helvetica" w:eastAsia="Helvetica" w:hAnsi="Helvetica" w:cs="Helvetica"/>
          <w:i/>
        </w:rPr>
        <w:t xml:space="preserve"> and provided actionable insight to executives. Architect and develop data-focused consumer applications.</w:t>
      </w:r>
    </w:p>
    <w:p w:rsidR="00547305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Architected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Wave</w:t>
      </w:r>
      <w:r>
        <w:rPr>
          <w:rFonts w:ascii="Helvetica" w:eastAsia="Helvetica" w:hAnsi="Helvetica" w:cs="Helvetica"/>
        </w:rPr>
        <w:t>’</w:t>
      </w:r>
      <w:r>
        <w:rPr>
          <w:rFonts w:ascii="Helvetica" w:hAnsi="Helvetica" w:cs="Helvetica"/>
        </w:rPr>
        <w:t>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data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mining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warehouse,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which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accessed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org-wide.</w:t>
      </w:r>
    </w:p>
    <w:p w:rsidR="00547305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Educated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organization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statistical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best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practices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lean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analytics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methods.</w:t>
      </w:r>
    </w:p>
    <w:p w:rsidR="00547305" w:rsidRDefault="000178FA">
      <w:pPr>
        <w:numPr>
          <w:ilvl w:val="0"/>
          <w:numId w:val="2"/>
        </w:numPr>
        <w:ind w:left="360"/>
        <w:rPr>
          <w:rFonts w:ascii="Helvetica" w:eastAsia="Helvetica" w:hAnsi="Helvetica" w:cs="Helvetica"/>
        </w:rPr>
      </w:pPr>
      <w:r>
        <w:rPr>
          <w:rFonts w:ascii="Helvetica" w:hAnsi="Helvetica" w:cs="Helvetica"/>
        </w:rPr>
        <w:t>Designed,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architected,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developed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applications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using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our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data,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including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  <w:i/>
          <w:iCs/>
        </w:rPr>
        <w:t>categorization,</w:t>
      </w:r>
      <w:r>
        <w:rPr>
          <w:rFonts w:ascii="Helvetica" w:eastAsia="Helvetica" w:hAnsi="Helvetica" w:cs="Helvetica"/>
          <w:i/>
          <w:iCs/>
        </w:rPr>
        <w:t xml:space="preserve"> </w:t>
      </w:r>
      <w:r>
        <w:rPr>
          <w:rFonts w:ascii="Helvetica" w:hAnsi="Helvetica" w:cs="Helvetica"/>
          <w:i/>
          <w:iCs/>
        </w:rPr>
        <w:t>accounting</w:t>
      </w:r>
      <w:r>
        <w:rPr>
          <w:rFonts w:ascii="Helvetica" w:eastAsia="Helvetica" w:hAnsi="Helvetica" w:cs="Helvetica"/>
          <w:i/>
          <w:iCs/>
        </w:rPr>
        <w:t xml:space="preserve"> </w:t>
      </w:r>
      <w:r>
        <w:rPr>
          <w:rFonts w:ascii="Helvetica" w:hAnsi="Helvetica" w:cs="Helvetica"/>
          <w:i/>
          <w:iCs/>
        </w:rPr>
        <w:t>automation</w:t>
      </w:r>
      <w:r>
        <w:rPr>
          <w:rFonts w:ascii="Helvetica" w:hAnsi="Helvetica" w:cs="Helvetica"/>
        </w:rPr>
        <w:t>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  <w:i/>
          <w:iCs/>
        </w:rPr>
        <w:t>fraud</w:t>
      </w:r>
      <w:r>
        <w:rPr>
          <w:rFonts w:ascii="Helvetica" w:eastAsia="Helvetica" w:hAnsi="Helvetica" w:cs="Helvetica"/>
          <w:i/>
          <w:iCs/>
        </w:rPr>
        <w:t xml:space="preserve"> </w:t>
      </w:r>
      <w:r>
        <w:rPr>
          <w:rFonts w:ascii="Helvetica" w:hAnsi="Helvetica" w:cs="Helvetica"/>
          <w:i/>
          <w:iCs/>
        </w:rPr>
        <w:t>detection.</w:t>
      </w:r>
      <w:r>
        <w:rPr>
          <w:rFonts w:ascii="Helvetica" w:eastAsia="Helvetica" w:hAnsi="Helvetica" w:cs="Helvetica"/>
        </w:rPr>
        <w:t xml:space="preserve"> </w:t>
      </w:r>
    </w:p>
    <w:p w:rsidR="00547305" w:rsidRDefault="00547305">
      <w:pPr>
        <w:ind w:left="360" w:hanging="360"/>
        <w:rPr>
          <w:rFonts w:ascii="Helvetica" w:hAnsi="Helvetica" w:cs="Helvetica"/>
        </w:rPr>
      </w:pPr>
    </w:p>
    <w:p w:rsidR="00547305" w:rsidRDefault="000178FA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b/>
        </w:rPr>
        <w:t>Software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Engineering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Course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Development</w:t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eastAsia="Helvetica" w:hAnsi="Helvetica" w:cs="Helvetica"/>
          <w:b/>
        </w:rPr>
        <w:t xml:space="preserve">          </w:t>
      </w:r>
      <w:r>
        <w:rPr>
          <w:rFonts w:ascii="Helvetica" w:hAnsi="Helvetica" w:cs="Helvetica"/>
          <w:i/>
        </w:rPr>
        <w:t>September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2010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to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present</w:t>
      </w:r>
    </w:p>
    <w:p w:rsidR="00547305" w:rsidRDefault="000178FA">
      <w:pPr>
        <w:rPr>
          <w:rFonts w:ascii="Helvetica" w:eastAsia="Helvetica" w:hAnsi="Helvetica" w:cs="Helvetica"/>
          <w:b/>
        </w:rPr>
      </w:pPr>
      <w:r>
        <w:rPr>
          <w:rFonts w:ascii="Helvetica" w:hAnsi="Helvetica" w:cs="Helvetica"/>
        </w:rPr>
        <w:t>Software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Carpentry</w:t>
      </w:r>
      <w:r>
        <w:rPr>
          <w:rFonts w:ascii="Helvetica" w:hAnsi="Helvetica" w:cs="Helvetica"/>
          <w:b/>
        </w:rPr>
        <w:tab/>
      </w:r>
      <w:r>
        <w:rPr>
          <w:rFonts w:ascii="Helvetica" w:eastAsia="Helvetica" w:hAnsi="Helvetica" w:cs="Helvetica"/>
          <w:b/>
        </w:rPr>
        <w:t xml:space="preserve">      </w:t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eastAsia="Helvetica" w:hAnsi="Helvetica" w:cs="Helvetica"/>
          <w:b/>
        </w:rPr>
        <w:t xml:space="preserve">      </w:t>
      </w:r>
    </w:p>
    <w:p w:rsidR="00547305" w:rsidRDefault="000178FA">
      <w:pPr>
        <w:ind w:left="360" w:hanging="36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Developed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course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material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and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taught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software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engineering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best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practices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primarily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to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PhD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level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scientists.</w:t>
      </w:r>
    </w:p>
    <w:p w:rsidR="00547305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Wrote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lesson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material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numerical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programming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with</w:t>
      </w:r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NumPy</w:t>
      </w:r>
      <w:proofErr w:type="spellEnd"/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>.</w:t>
      </w:r>
    </w:p>
    <w:p w:rsidR="00547305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Led</w:t>
      </w:r>
      <w:r>
        <w:rPr>
          <w:rFonts w:ascii="Helvetica" w:eastAsia="Helvetica" w:hAnsi="Helvetica" w:cs="Helvetica"/>
        </w:rPr>
        <w:t xml:space="preserve"> </w:t>
      </w:r>
      <w:r w:rsidR="001422D1">
        <w:rPr>
          <w:rFonts w:ascii="Helvetica" w:eastAsia="Helvetica" w:hAnsi="Helvetica" w:cs="Helvetica"/>
        </w:rPr>
        <w:t xml:space="preserve">many </w:t>
      </w:r>
      <w:r>
        <w:rPr>
          <w:rFonts w:ascii="Helvetica" w:hAnsi="Helvetica" w:cs="Helvetica"/>
        </w:rPr>
        <w:t>workshops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4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countries.</w:t>
      </w:r>
    </w:p>
    <w:p w:rsidR="00725E48" w:rsidRDefault="00725E48">
      <w:pPr>
        <w:rPr>
          <w:rFonts w:ascii="Helvetica" w:hAnsi="Helvetica" w:cs="Helvetica"/>
          <w:b/>
        </w:rPr>
      </w:pPr>
    </w:p>
    <w:p w:rsidR="00547305" w:rsidRDefault="000178FA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b/>
        </w:rPr>
        <w:t>Statistical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Genetics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Research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Assistant</w:t>
      </w:r>
      <w:r>
        <w:rPr>
          <w:rFonts w:ascii="Helvetica" w:eastAsia="Helvetica" w:hAnsi="Helvetica" w:cs="Helvetica"/>
        </w:rPr>
        <w:t xml:space="preserve">         </w:t>
      </w:r>
      <w:r>
        <w:rPr>
          <w:rFonts w:ascii="Helvetica" w:hAnsi="Helvetica" w:cs="Helvetica"/>
          <w:i/>
        </w:rPr>
        <w:t>Aug.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2008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to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Aug.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2010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plus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consulting</w:t>
      </w:r>
    </w:p>
    <w:p w:rsidR="00547305" w:rsidRDefault="000178F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Wake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Forest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University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Baptist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Medical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Center</w:t>
      </w:r>
    </w:p>
    <w:p w:rsidR="00547305" w:rsidRDefault="000178FA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Primary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developer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in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Biostatistics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lab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working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on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high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throughput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statistical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genetics.</w:t>
      </w:r>
    </w:p>
    <w:p w:rsidR="00547305" w:rsidRDefault="000178FA">
      <w:pPr>
        <w:numPr>
          <w:ilvl w:val="0"/>
          <w:numId w:val="2"/>
        </w:numPr>
        <w:ind w:left="360"/>
        <w:rPr>
          <w:rFonts w:ascii="Helvetica" w:eastAsia="Helvetica" w:hAnsi="Helvetica" w:cs="Helvetica"/>
        </w:rPr>
      </w:pPr>
      <w:r>
        <w:rPr>
          <w:rFonts w:ascii="Helvetica" w:hAnsi="Helvetica" w:cs="Helvetica"/>
        </w:rPr>
        <w:t>Managed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all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phases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designing,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coding,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testing,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deploying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fully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parallel,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statistical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genetics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software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suite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C++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with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MPI.</w:t>
      </w:r>
      <w:r>
        <w:rPr>
          <w:rFonts w:ascii="Helvetica" w:eastAsia="Helvetica" w:hAnsi="Helvetica" w:cs="Helvetica"/>
        </w:rPr>
        <w:t xml:space="preserve"> </w:t>
      </w:r>
    </w:p>
    <w:p w:rsidR="00547305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Led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teams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between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2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7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programmers.</w:t>
      </w:r>
    </w:p>
    <w:p w:rsidR="00547305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Mastered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C++,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Perl,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MPI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multithreading,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SQL,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R,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software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engineering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Unix.</w:t>
      </w:r>
    </w:p>
    <w:p w:rsidR="00547305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Developed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novel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Machine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Learning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Algorithms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for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genetic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associations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analysis.</w:t>
      </w:r>
    </w:p>
    <w:p w:rsidR="00547305" w:rsidRDefault="00547305" w:rsidP="00725E48">
      <w:pPr>
        <w:rPr>
          <w:rFonts w:ascii="Helvetica" w:hAnsi="Helvetica" w:cs="Helvetica"/>
        </w:rPr>
      </w:pPr>
    </w:p>
    <w:p w:rsidR="00547305" w:rsidRDefault="00547305">
      <w:pPr>
        <w:rPr>
          <w:rFonts w:ascii="Helvetica" w:hAnsi="Helvetica" w:cs="Helvetica"/>
          <w:b/>
        </w:rPr>
      </w:pPr>
    </w:p>
    <w:p w:rsidR="00547305" w:rsidRDefault="000178FA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TEACHING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EXPERIENCE</w:t>
      </w:r>
    </w:p>
    <w:p w:rsidR="00E31F56" w:rsidRPr="00E31F56" w:rsidRDefault="00A000FB">
      <w:pPr>
        <w:rPr>
          <w:rFonts w:ascii="Helvetica" w:hAnsi="Helvetica" w:cs="Helvetica"/>
        </w:rPr>
      </w:pPr>
      <w:r>
        <w:rPr>
          <w:rFonts w:ascii="Helvetica" w:hAnsi="Helvetica" w:cs="Helvetica"/>
          <w:i/>
        </w:rPr>
        <w:t>[2016</w:t>
      </w:r>
      <w:r w:rsidR="00954C6C">
        <w:rPr>
          <w:rFonts w:ascii="Helvetica" w:hAnsi="Helvetica" w:cs="Helvetica"/>
          <w:i/>
        </w:rPr>
        <w:t>,2017</w:t>
      </w:r>
      <w:r>
        <w:rPr>
          <w:rFonts w:ascii="Helvetica" w:hAnsi="Helvetica" w:cs="Helvetica"/>
          <w:i/>
        </w:rPr>
        <w:t xml:space="preserve">] </w:t>
      </w:r>
      <w:r w:rsidR="00E31F56">
        <w:rPr>
          <w:rFonts w:ascii="Helvetica" w:hAnsi="Helvetica" w:cs="Helvetica"/>
          <w:i/>
        </w:rPr>
        <w:t>Commun</w:t>
      </w:r>
      <w:r w:rsidR="00954C6C">
        <w:rPr>
          <w:rFonts w:ascii="Helvetica" w:hAnsi="Helvetica" w:cs="Helvetica"/>
          <w:i/>
        </w:rPr>
        <w:t>ity Data Science Course (COM597</w:t>
      </w:r>
      <w:r w:rsidR="00E31F56">
        <w:rPr>
          <w:rFonts w:ascii="Helvetica" w:hAnsi="Helvetica" w:cs="Helvetica"/>
          <w:i/>
        </w:rPr>
        <w:t>):</w:t>
      </w:r>
      <w:r w:rsidR="00E31F56">
        <w:rPr>
          <w:rFonts w:ascii="Helvetica" w:hAnsi="Helvetica" w:cs="Helvetica"/>
        </w:rPr>
        <w:t xml:space="preserve"> I teach a course on Data Science at the University of Washington in the Communication Leadership </w:t>
      </w:r>
      <w:r w:rsidR="00C82D1E">
        <w:rPr>
          <w:rFonts w:ascii="Helvetica" w:hAnsi="Helvetica" w:cs="Helvetica"/>
        </w:rPr>
        <w:t xml:space="preserve">MA </w:t>
      </w:r>
      <w:r w:rsidR="00E31F56">
        <w:rPr>
          <w:rFonts w:ascii="Helvetica" w:hAnsi="Helvetica" w:cs="Helvetica"/>
        </w:rPr>
        <w:t>program for aspiring Marketing and Product Management professionals.</w:t>
      </w:r>
    </w:p>
    <w:p w:rsidR="00C312F2" w:rsidRPr="00C312F2" w:rsidRDefault="00A000FB">
      <w:pPr>
        <w:rPr>
          <w:rFonts w:ascii="Helvetica" w:hAnsi="Helvetica" w:cs="Helvetica"/>
        </w:rPr>
      </w:pPr>
      <w:r>
        <w:rPr>
          <w:rFonts w:ascii="Helvetica" w:hAnsi="Helvetica" w:cs="Helvetica"/>
          <w:i/>
        </w:rPr>
        <w:t xml:space="preserve">[2014-2016] </w:t>
      </w:r>
      <w:r w:rsidR="00C312F2">
        <w:rPr>
          <w:rFonts w:ascii="Helvetica" w:hAnsi="Helvetica" w:cs="Helvetica"/>
          <w:i/>
        </w:rPr>
        <w:t>Community Data Science Workshops</w:t>
      </w:r>
      <w:r w:rsidR="00C312F2">
        <w:rPr>
          <w:rFonts w:ascii="Helvetica" w:hAnsi="Helvetica" w:cs="Helvetica"/>
        </w:rPr>
        <w:t xml:space="preserve">: Help develop and lead series of workshops introducing Data Science to </w:t>
      </w:r>
      <w:r w:rsidR="00E31F56">
        <w:rPr>
          <w:rFonts w:ascii="Helvetica" w:hAnsi="Helvetica" w:cs="Helvetica"/>
        </w:rPr>
        <w:t xml:space="preserve">several hundred </w:t>
      </w:r>
      <w:r w:rsidR="00C312F2">
        <w:rPr>
          <w:rFonts w:ascii="Helvetica" w:hAnsi="Helvetica" w:cs="Helvetica"/>
        </w:rPr>
        <w:t xml:space="preserve">researchers in multiple departments. The series is the subject of an upcoming </w:t>
      </w:r>
      <w:r w:rsidR="00E31F56">
        <w:rPr>
          <w:rFonts w:ascii="Helvetica" w:hAnsi="Helvetica" w:cs="Helvetica"/>
        </w:rPr>
        <w:t>book chapter.</w:t>
      </w:r>
    </w:p>
    <w:p w:rsidR="00547305" w:rsidRDefault="00A000FB">
      <w:pPr>
        <w:rPr>
          <w:rFonts w:ascii="Helvetica" w:hAnsi="Helvetica" w:cs="Helvetica"/>
        </w:rPr>
      </w:pPr>
      <w:r>
        <w:rPr>
          <w:rFonts w:ascii="Helvetica" w:hAnsi="Helvetica" w:cs="Helvetica"/>
          <w:i/>
        </w:rPr>
        <w:t xml:space="preserve">[2010-2012] </w:t>
      </w:r>
      <w:r w:rsidR="000178FA">
        <w:rPr>
          <w:rFonts w:ascii="Helvetica" w:hAnsi="Helvetica" w:cs="Helvetica"/>
          <w:i/>
        </w:rPr>
        <w:t>University</w:t>
      </w:r>
      <w:r w:rsidR="000178FA">
        <w:rPr>
          <w:rFonts w:ascii="Helvetica" w:eastAsia="Helvetica" w:hAnsi="Helvetica" w:cs="Helvetica"/>
          <w:i/>
        </w:rPr>
        <w:t xml:space="preserve"> </w:t>
      </w:r>
      <w:r w:rsidR="000178FA">
        <w:rPr>
          <w:rFonts w:ascii="Helvetica" w:hAnsi="Helvetica" w:cs="Helvetica"/>
          <w:i/>
        </w:rPr>
        <w:t>of</w:t>
      </w:r>
      <w:r w:rsidR="000178FA">
        <w:rPr>
          <w:rFonts w:ascii="Helvetica" w:eastAsia="Helvetica" w:hAnsi="Helvetica" w:cs="Helvetica"/>
          <w:i/>
        </w:rPr>
        <w:t xml:space="preserve"> </w:t>
      </w:r>
      <w:r w:rsidR="000178FA">
        <w:rPr>
          <w:rFonts w:ascii="Helvetica" w:hAnsi="Helvetica" w:cs="Helvetica"/>
          <w:i/>
        </w:rPr>
        <w:t>Toronto</w:t>
      </w:r>
      <w:r w:rsidR="000178FA">
        <w:rPr>
          <w:rFonts w:ascii="Helvetica" w:hAnsi="Helvetica" w:cs="Helvetica"/>
        </w:rPr>
        <w:t>:</w:t>
      </w:r>
      <w:r w:rsidR="000178FA">
        <w:rPr>
          <w:rFonts w:ascii="Helvetica" w:eastAsia="Helvetica" w:hAnsi="Helvetica" w:cs="Helvetica"/>
        </w:rPr>
        <w:t xml:space="preserve"> </w:t>
      </w:r>
      <w:r w:rsidR="000178FA">
        <w:rPr>
          <w:rFonts w:ascii="Helvetica" w:hAnsi="Helvetica" w:cs="Helvetica"/>
        </w:rPr>
        <w:t>Numerical</w:t>
      </w:r>
      <w:r w:rsidR="000178FA">
        <w:rPr>
          <w:rFonts w:ascii="Helvetica" w:eastAsia="Helvetica" w:hAnsi="Helvetica" w:cs="Helvetica"/>
        </w:rPr>
        <w:t xml:space="preserve"> </w:t>
      </w:r>
      <w:r w:rsidR="000178FA">
        <w:rPr>
          <w:rFonts w:ascii="Helvetica" w:hAnsi="Helvetica" w:cs="Helvetica"/>
        </w:rPr>
        <w:t>Methods</w:t>
      </w:r>
      <w:r w:rsidR="000178FA">
        <w:rPr>
          <w:rFonts w:ascii="Helvetica" w:eastAsia="Helvetica" w:hAnsi="Helvetica" w:cs="Helvetica"/>
        </w:rPr>
        <w:t xml:space="preserve"> </w:t>
      </w:r>
      <w:r w:rsidR="000178FA">
        <w:rPr>
          <w:rFonts w:ascii="Helvetica" w:hAnsi="Helvetica" w:cs="Helvetica"/>
        </w:rPr>
        <w:t>and</w:t>
      </w:r>
      <w:r w:rsidR="000178FA">
        <w:rPr>
          <w:rFonts w:ascii="Helvetica" w:eastAsia="Helvetica" w:hAnsi="Helvetica" w:cs="Helvetica"/>
        </w:rPr>
        <w:t xml:space="preserve"> </w:t>
      </w:r>
      <w:r w:rsidR="000178FA">
        <w:rPr>
          <w:rFonts w:ascii="Helvetica" w:hAnsi="Helvetica" w:cs="Helvetica"/>
        </w:rPr>
        <w:t>Algorithm</w:t>
      </w:r>
      <w:r w:rsidR="000178FA">
        <w:rPr>
          <w:rFonts w:ascii="Helvetica" w:eastAsia="Helvetica" w:hAnsi="Helvetica" w:cs="Helvetica"/>
        </w:rPr>
        <w:t xml:space="preserve"> </w:t>
      </w:r>
      <w:r w:rsidR="000178FA">
        <w:rPr>
          <w:rFonts w:ascii="Helvetica" w:hAnsi="Helvetica" w:cs="Helvetica"/>
        </w:rPr>
        <w:t>Design</w:t>
      </w:r>
      <w:r w:rsidR="000178FA"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</w:t>
      </w:r>
      <w:r w:rsidR="000178FA">
        <w:rPr>
          <w:rFonts w:ascii="Helvetica" w:hAnsi="Helvetica" w:cs="Helvetica"/>
        </w:rPr>
        <w:t>nd</w:t>
      </w:r>
      <w:r w:rsidR="000178FA">
        <w:rPr>
          <w:rFonts w:ascii="Helvetica" w:eastAsia="Helvetica" w:hAnsi="Helvetica" w:cs="Helvetica"/>
        </w:rPr>
        <w:t xml:space="preserve"> </w:t>
      </w:r>
      <w:r w:rsidR="000178FA">
        <w:rPr>
          <w:rFonts w:ascii="Helvetica" w:hAnsi="Helvetica" w:cs="Helvetica"/>
        </w:rPr>
        <w:t>Analysis</w:t>
      </w:r>
      <w:r w:rsidR="000178FA">
        <w:rPr>
          <w:rFonts w:ascii="Helvetica" w:eastAsia="Helvetica" w:hAnsi="Helvetica" w:cs="Helvetica"/>
        </w:rPr>
        <w:t xml:space="preserve"> </w:t>
      </w:r>
      <w:r w:rsidR="000178FA">
        <w:rPr>
          <w:rFonts w:ascii="Helvetica" w:hAnsi="Helvetica" w:cs="Helvetica"/>
        </w:rPr>
        <w:t>TA</w:t>
      </w:r>
    </w:p>
    <w:p w:rsidR="00547305" w:rsidRDefault="00A000FB">
      <w:pPr>
        <w:rPr>
          <w:rFonts w:ascii="Helvetica" w:hAnsi="Helvetica" w:cs="Helvetica"/>
        </w:rPr>
      </w:pPr>
      <w:r>
        <w:rPr>
          <w:rFonts w:ascii="Helvetica" w:hAnsi="Helvetica" w:cs="Helvetica"/>
          <w:i/>
        </w:rPr>
        <w:t xml:space="preserve">[2007-2009] </w:t>
      </w:r>
      <w:r w:rsidR="000178FA">
        <w:rPr>
          <w:rFonts w:ascii="Helvetica" w:hAnsi="Helvetica" w:cs="Helvetica"/>
          <w:i/>
        </w:rPr>
        <w:t>Wake</w:t>
      </w:r>
      <w:r w:rsidR="000178FA">
        <w:rPr>
          <w:rFonts w:ascii="Helvetica" w:eastAsia="Helvetica" w:hAnsi="Helvetica" w:cs="Helvetica"/>
          <w:i/>
        </w:rPr>
        <w:t xml:space="preserve"> </w:t>
      </w:r>
      <w:r w:rsidR="000178FA">
        <w:rPr>
          <w:rFonts w:ascii="Helvetica" w:hAnsi="Helvetica" w:cs="Helvetica"/>
          <w:i/>
        </w:rPr>
        <w:t>Forest</w:t>
      </w:r>
      <w:r w:rsidR="000178FA">
        <w:rPr>
          <w:rFonts w:ascii="Helvetica" w:eastAsia="Helvetica" w:hAnsi="Helvetica" w:cs="Helvetica"/>
          <w:i/>
        </w:rPr>
        <w:t xml:space="preserve"> </w:t>
      </w:r>
      <w:r w:rsidR="000178FA">
        <w:rPr>
          <w:rFonts w:ascii="Helvetica" w:hAnsi="Helvetica" w:cs="Helvetica"/>
          <w:i/>
        </w:rPr>
        <w:t>University</w:t>
      </w:r>
      <w:r w:rsidR="000178FA">
        <w:rPr>
          <w:rFonts w:ascii="Helvetica" w:hAnsi="Helvetica" w:cs="Helvetica"/>
        </w:rPr>
        <w:t>:</w:t>
      </w:r>
      <w:r w:rsidR="000178FA">
        <w:rPr>
          <w:rFonts w:ascii="Helvetica" w:eastAsia="Helvetica" w:hAnsi="Helvetica" w:cs="Helvetica"/>
        </w:rPr>
        <w:t xml:space="preserve"> </w:t>
      </w:r>
      <w:r w:rsidR="000178FA">
        <w:rPr>
          <w:rFonts w:ascii="Helvetica" w:hAnsi="Helvetica" w:cs="Helvetica"/>
        </w:rPr>
        <w:t>Calculus</w:t>
      </w:r>
      <w:r w:rsidR="000178FA">
        <w:rPr>
          <w:rFonts w:ascii="Helvetica" w:eastAsia="Helvetica" w:hAnsi="Helvetica" w:cs="Helvetica"/>
        </w:rPr>
        <w:t xml:space="preserve"> </w:t>
      </w:r>
      <w:r w:rsidR="000178FA">
        <w:rPr>
          <w:rFonts w:ascii="Helvetica" w:hAnsi="Helvetica" w:cs="Helvetica"/>
        </w:rPr>
        <w:t>II</w:t>
      </w:r>
      <w:r w:rsidR="000178FA">
        <w:rPr>
          <w:rFonts w:ascii="Helvetica" w:eastAsia="Helvetica" w:hAnsi="Helvetica" w:cs="Helvetica"/>
        </w:rPr>
        <w:t xml:space="preserve"> </w:t>
      </w:r>
      <w:r w:rsidR="000178FA">
        <w:rPr>
          <w:rFonts w:ascii="Helvetica" w:hAnsi="Helvetica" w:cs="Helvetica"/>
        </w:rPr>
        <w:t>TA,</w:t>
      </w:r>
      <w:r w:rsidR="000178FA">
        <w:rPr>
          <w:rFonts w:ascii="Helvetica" w:eastAsia="Helvetica" w:hAnsi="Helvetica" w:cs="Helvetica"/>
        </w:rPr>
        <w:t xml:space="preserve"> </w:t>
      </w:r>
      <w:r w:rsidR="000178FA">
        <w:rPr>
          <w:rFonts w:ascii="Helvetica" w:hAnsi="Helvetica" w:cs="Helvetica"/>
        </w:rPr>
        <w:t>Multivariate</w:t>
      </w:r>
      <w:r w:rsidR="000178FA">
        <w:rPr>
          <w:rFonts w:ascii="Helvetica" w:eastAsia="Helvetica" w:hAnsi="Helvetica" w:cs="Helvetica"/>
        </w:rPr>
        <w:t xml:space="preserve"> </w:t>
      </w:r>
      <w:r w:rsidR="000178FA">
        <w:rPr>
          <w:rFonts w:ascii="Helvetica" w:hAnsi="Helvetica" w:cs="Helvetica"/>
        </w:rPr>
        <w:t>Calculus</w:t>
      </w:r>
      <w:r w:rsidR="000178FA">
        <w:rPr>
          <w:rFonts w:ascii="Helvetica" w:eastAsia="Helvetica" w:hAnsi="Helvetica" w:cs="Helvetica"/>
        </w:rPr>
        <w:t xml:space="preserve"> </w:t>
      </w:r>
      <w:r w:rsidR="000178FA">
        <w:rPr>
          <w:rFonts w:ascii="Helvetica" w:hAnsi="Helvetica" w:cs="Helvetica"/>
        </w:rPr>
        <w:t>Tutor</w:t>
      </w:r>
    </w:p>
    <w:p w:rsidR="00547305" w:rsidRDefault="00547305">
      <w:pPr>
        <w:rPr>
          <w:rFonts w:ascii="Helvetica" w:hAnsi="Helvetica" w:cs="Helvetica"/>
          <w:b/>
        </w:rPr>
      </w:pPr>
    </w:p>
    <w:p w:rsidR="00547305" w:rsidRDefault="000178FA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OTHER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PROJECTS</w:t>
      </w:r>
    </w:p>
    <w:p w:rsidR="00547305" w:rsidRDefault="000178FA">
      <w:pPr>
        <w:tabs>
          <w:tab w:val="left" w:pos="0"/>
        </w:tabs>
        <w:ind w:left="720" w:hanging="72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Verbal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Victor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for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iPhone</w:t>
      </w:r>
      <w:r w:rsidR="00DC400B">
        <w:rPr>
          <w:rFonts w:ascii="Helvetica" w:hAnsi="Helvetica" w:cs="Helvetica"/>
          <w:b/>
        </w:rPr>
        <w:t xml:space="preserve"> (2010-2012)</w:t>
      </w:r>
    </w:p>
    <w:p w:rsidR="00547305" w:rsidRDefault="000178FA">
      <w:pPr>
        <w:ind w:left="360" w:hanging="36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Verbal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Victor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is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an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Augmented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Communication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Device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for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children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with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speech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and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fine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motor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disorders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with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professor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at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Wake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Forest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University.</w:t>
      </w:r>
    </w:p>
    <w:p w:rsidR="00547305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Supervised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team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5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developers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for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product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development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deployment.</w:t>
      </w:r>
    </w:p>
    <w:p w:rsidR="00547305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Received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coverage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CNN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in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several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major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North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American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newspapers.</w:t>
      </w:r>
    </w:p>
    <w:p w:rsidR="00547305" w:rsidRDefault="000178FA">
      <w:pPr>
        <w:numPr>
          <w:ilvl w:val="0"/>
          <w:numId w:val="2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Sold over 3,000 copies to date.</w:t>
      </w:r>
    </w:p>
    <w:p w:rsidR="00547305" w:rsidRDefault="00547305">
      <w:pPr>
        <w:rPr>
          <w:rFonts w:ascii="Helvetica" w:hAnsi="Helvetica" w:cs="Helvetica"/>
        </w:rPr>
      </w:pPr>
    </w:p>
    <w:p w:rsidR="00547305" w:rsidRDefault="000178FA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EDUCATION</w:t>
      </w:r>
    </w:p>
    <w:p w:rsidR="00547305" w:rsidRDefault="009B49B6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Graduate Work </w:t>
      </w:r>
      <w:r w:rsidR="000178FA">
        <w:rPr>
          <w:rFonts w:ascii="Helvetica" w:hAnsi="Helvetica" w:cs="Helvetica"/>
        </w:rPr>
        <w:t>in</w:t>
      </w:r>
      <w:r w:rsidR="000178FA">
        <w:rPr>
          <w:rFonts w:ascii="Helvetica" w:eastAsia="Helvetica" w:hAnsi="Helvetica" w:cs="Helvetica"/>
        </w:rPr>
        <w:t xml:space="preserve"> </w:t>
      </w:r>
      <w:r w:rsidR="000178FA">
        <w:rPr>
          <w:rFonts w:ascii="Helvetica" w:hAnsi="Helvetica" w:cs="Helvetica"/>
        </w:rPr>
        <w:t>Computer</w:t>
      </w:r>
      <w:r w:rsidR="000178FA">
        <w:rPr>
          <w:rFonts w:ascii="Helvetica" w:eastAsia="Helvetica" w:hAnsi="Helvetica" w:cs="Helvetica"/>
        </w:rPr>
        <w:t xml:space="preserve"> </w:t>
      </w:r>
      <w:r w:rsidR="000178FA">
        <w:rPr>
          <w:rFonts w:ascii="Helvetica" w:hAnsi="Helvetica" w:cs="Helvetica"/>
        </w:rPr>
        <w:t>Science,</w:t>
      </w:r>
      <w:r w:rsidR="000178FA">
        <w:rPr>
          <w:rFonts w:ascii="Helvetica" w:eastAsia="Helvetica" w:hAnsi="Helvetica" w:cs="Helvetica"/>
        </w:rPr>
        <w:t xml:space="preserve"> </w:t>
      </w:r>
      <w:r w:rsidR="000178FA">
        <w:rPr>
          <w:rFonts w:ascii="Helvetica" w:hAnsi="Helvetica" w:cs="Helvetica"/>
        </w:rPr>
        <w:t>University</w:t>
      </w:r>
      <w:r w:rsidR="000178FA">
        <w:rPr>
          <w:rFonts w:ascii="Helvetica" w:eastAsia="Helvetica" w:hAnsi="Helvetica" w:cs="Helvetica"/>
        </w:rPr>
        <w:t xml:space="preserve"> </w:t>
      </w:r>
      <w:r w:rsidR="000178FA">
        <w:rPr>
          <w:rFonts w:ascii="Helvetica" w:hAnsi="Helvetica" w:cs="Helvetica"/>
        </w:rPr>
        <w:t>of</w:t>
      </w:r>
      <w:r w:rsidR="000178FA">
        <w:rPr>
          <w:rFonts w:ascii="Helvetica" w:eastAsia="Helvetica" w:hAnsi="Helvetica" w:cs="Helvetica"/>
        </w:rPr>
        <w:t xml:space="preserve"> </w:t>
      </w:r>
      <w:r w:rsidR="000178FA">
        <w:rPr>
          <w:rFonts w:ascii="Helvetica" w:hAnsi="Helvetica" w:cs="Helvetica"/>
        </w:rPr>
        <w:t>Toronto</w:t>
      </w:r>
    </w:p>
    <w:p w:rsidR="00547305" w:rsidRDefault="009B49B6">
      <w:pPr>
        <w:ind w:left="990" w:hanging="630"/>
        <w:rPr>
          <w:rFonts w:ascii="Helvetica" w:hAnsi="Helvetica" w:cs="Helvetica"/>
        </w:rPr>
      </w:pPr>
      <w:r>
        <w:rPr>
          <w:rFonts w:ascii="Helvetica" w:hAnsi="Helvetica" w:cs="Helvetica"/>
          <w:i/>
        </w:rPr>
        <w:t>Research Area</w:t>
      </w:r>
      <w:r w:rsidR="000178FA">
        <w:rPr>
          <w:rFonts w:ascii="Helvetica" w:hAnsi="Helvetica" w:cs="Helvetica"/>
        </w:rPr>
        <w:t>:</w:t>
      </w:r>
      <w:r w:rsidR="000178FA"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Urban navigation for visually impaired pedestrians.</w:t>
      </w:r>
    </w:p>
    <w:p w:rsidR="00725E48" w:rsidRPr="00725E48" w:rsidRDefault="00725E48">
      <w:pPr>
        <w:ind w:left="990" w:hanging="63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Note: I left </w:t>
      </w:r>
      <w:proofErr w:type="spellStart"/>
      <w:r>
        <w:rPr>
          <w:rFonts w:ascii="Helvetica" w:hAnsi="Helvetica" w:cs="Helvetica"/>
        </w:rPr>
        <w:t>UofT</w:t>
      </w:r>
      <w:proofErr w:type="spellEnd"/>
      <w:r>
        <w:rPr>
          <w:rFonts w:ascii="Helvetica" w:hAnsi="Helvetica" w:cs="Helvetica"/>
        </w:rPr>
        <w:t xml:space="preserve"> in 2013 to pursue private-sector opportunities.</w:t>
      </w:r>
    </w:p>
    <w:p w:rsidR="00547305" w:rsidRDefault="000178FA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M.S.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Computer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Science</w:t>
      </w:r>
      <w:r>
        <w:rPr>
          <w:rFonts w:ascii="Helvetica" w:hAnsi="Helvetica" w:cs="Helvetica"/>
        </w:rPr>
        <w:t>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Wake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Forest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University,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2010</w:t>
      </w:r>
    </w:p>
    <w:p w:rsidR="00547305" w:rsidRDefault="000178FA">
      <w:pPr>
        <w:ind w:left="360"/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>Thesis: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  <w:i/>
        </w:rPr>
        <w:t>Machine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Learning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for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Biostatisticians: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Hypothesis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Driven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Approach</w:t>
      </w:r>
    </w:p>
    <w:p w:rsidR="00547305" w:rsidRDefault="000178FA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M.A.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Mathematics</w:t>
      </w:r>
      <w:r>
        <w:rPr>
          <w:rFonts w:ascii="Helvetica" w:hAnsi="Helvetica" w:cs="Helvetica"/>
        </w:rPr>
        <w:t>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Wake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Forest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University,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2009</w:t>
      </w:r>
    </w:p>
    <w:p w:rsidR="00547305" w:rsidRDefault="000178FA">
      <w:pPr>
        <w:ind w:left="360"/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>Thesis: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Some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new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results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on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Composition-Delay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Equations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with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Asymptotically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Periodic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Solutions</w:t>
      </w:r>
    </w:p>
    <w:p w:rsidR="00547305" w:rsidRDefault="000178FA">
      <w:pPr>
        <w:rPr>
          <w:rFonts w:ascii="Helvetica" w:eastAsia="Helvetica" w:hAnsi="Helvetica" w:cs="Helvetica"/>
        </w:rPr>
      </w:pPr>
      <w:r>
        <w:rPr>
          <w:rFonts w:ascii="Helvetica" w:hAnsi="Helvetica" w:cs="Helvetica"/>
          <w:b/>
        </w:rPr>
        <w:t>B.A.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Mathematics,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Philosophy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and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Religion</w:t>
      </w:r>
      <w:r>
        <w:rPr>
          <w:rFonts w:ascii="Helvetica" w:hAnsi="Helvetica" w:cs="Helvetica"/>
        </w:rPr>
        <w:t>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Appalachian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State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University,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2007.</w:t>
      </w:r>
      <w:r>
        <w:rPr>
          <w:rFonts w:ascii="Helvetica" w:eastAsia="Helvetica" w:hAnsi="Helvetica" w:cs="Helvetica"/>
        </w:rPr>
        <w:t xml:space="preserve"> </w:t>
      </w:r>
    </w:p>
    <w:p w:rsidR="00547305" w:rsidRDefault="000178FA">
      <w:pPr>
        <w:ind w:left="360"/>
        <w:rPr>
          <w:rFonts w:ascii="Helvetica" w:hAnsi="Helvetica" w:cs="Helvetica"/>
        </w:rPr>
      </w:pPr>
      <w:r>
        <w:rPr>
          <w:rFonts w:ascii="Helvetica" w:hAnsi="Helvetica" w:cs="Helvetica"/>
          <w:i/>
        </w:rPr>
        <w:t>Summa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Cum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Laude,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Honors</w:t>
      </w:r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hAnsi="Helvetica" w:cs="Helvetica"/>
          <w:i/>
        </w:rPr>
        <w:t>Thesis</w:t>
      </w:r>
      <w:r>
        <w:rPr>
          <w:rFonts w:ascii="Helvetica" w:eastAsia="Helvetica" w:hAnsi="Helvetica" w:cs="Helvetica"/>
          <w:i/>
        </w:rPr>
        <w:t xml:space="preserve">            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Minor: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Computer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Science</w:t>
      </w:r>
    </w:p>
    <w:p w:rsidR="00547305" w:rsidRDefault="00547305">
      <w:pPr>
        <w:rPr>
          <w:rFonts w:ascii="Helvetica" w:hAnsi="Helvetica" w:cs="Helvetica"/>
          <w:b/>
        </w:rPr>
      </w:pPr>
    </w:p>
    <w:p w:rsidR="00547305" w:rsidRDefault="000178FA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MAJOR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HONORS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AND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AWARDS</w:t>
      </w:r>
    </w:p>
    <w:p w:rsidR="00547305" w:rsidRDefault="000178FA">
      <w:pPr>
        <w:numPr>
          <w:ilvl w:val="0"/>
          <w:numId w:val="4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2009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Gordon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A.</w:t>
      </w:r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Melson</w:t>
      </w:r>
      <w:proofErr w:type="spellEnd"/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Outstanding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Master's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Student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Award.</w:t>
      </w:r>
    </w:p>
    <w:p w:rsidR="00547305" w:rsidRDefault="000178FA">
      <w:pPr>
        <w:numPr>
          <w:ilvl w:val="0"/>
          <w:numId w:val="4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Student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commencement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speaker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for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College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Arts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and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Sciences,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2007,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lastRenderedPageBreak/>
        <w:t>Appalachian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State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University.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This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award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is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given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to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top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overall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graduate.</w:t>
      </w:r>
    </w:p>
    <w:p w:rsidR="00547305" w:rsidRDefault="00547305">
      <w:pPr>
        <w:rPr>
          <w:rFonts w:ascii="Helvetica" w:hAnsi="Helvetica" w:cs="Helvetica"/>
        </w:rPr>
      </w:pPr>
    </w:p>
    <w:p w:rsidR="00547305" w:rsidRDefault="000178FA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LEADERSHIP</w:t>
      </w:r>
      <w:r>
        <w:rPr>
          <w:rFonts w:ascii="Helvetica" w:eastAsia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ROLES</w:t>
      </w:r>
    </w:p>
    <w:p w:rsidR="007C7266" w:rsidRDefault="007C7266">
      <w:pPr>
        <w:numPr>
          <w:ilvl w:val="0"/>
          <w:numId w:val="4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Technical lead on multiple projects at Microsoft.</w:t>
      </w:r>
    </w:p>
    <w:p w:rsidR="00547305" w:rsidRDefault="000178FA">
      <w:pPr>
        <w:numPr>
          <w:ilvl w:val="0"/>
          <w:numId w:val="4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Led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team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3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scientists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Wave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Apps in close contact with executives</w:t>
      </w:r>
    </w:p>
    <w:p w:rsidR="00547305" w:rsidRDefault="000178FA">
      <w:pPr>
        <w:numPr>
          <w:ilvl w:val="0"/>
          <w:numId w:val="4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Executive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Graduate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Student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Committee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for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the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Department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Computer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Science,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University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Toronto,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2011.</w:t>
      </w:r>
    </w:p>
    <w:p w:rsidR="00547305" w:rsidRDefault="000178FA">
      <w:pPr>
        <w:numPr>
          <w:ilvl w:val="0"/>
          <w:numId w:val="4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Graduate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President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of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Mathematics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Club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Wake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Forest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University,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2009.</w:t>
      </w:r>
    </w:p>
    <w:p w:rsidR="00547305" w:rsidRDefault="000178FA">
      <w:pPr>
        <w:numPr>
          <w:ilvl w:val="0"/>
          <w:numId w:val="4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Senator,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Student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Government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Association,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Appalachian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State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University,</w:t>
      </w:r>
      <w:r>
        <w:rPr>
          <w:rFonts w:ascii="Helvetica" w:eastAsia="Helvetica" w:hAnsi="Helvetica" w:cs="Helvetica"/>
        </w:rPr>
        <w:t xml:space="preserve"> </w:t>
      </w:r>
      <w:r>
        <w:rPr>
          <w:rFonts w:ascii="Helvetica" w:hAnsi="Helvetica" w:cs="Helvetica"/>
        </w:rPr>
        <w:t>2006</w:t>
      </w:r>
    </w:p>
    <w:sectPr w:rsidR="0054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Times New Roma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0"/>
        </w:tabs>
        <w:ind w:left="420" w:hanging="360"/>
      </w:pPr>
      <w:rPr>
        <w:rFonts w:ascii="Symbol" w:hAnsi="Symbol"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5B"/>
    <w:rsid w:val="000178FA"/>
    <w:rsid w:val="00032A7D"/>
    <w:rsid w:val="001422D1"/>
    <w:rsid w:val="00200E5B"/>
    <w:rsid w:val="00436155"/>
    <w:rsid w:val="00547305"/>
    <w:rsid w:val="005C23C4"/>
    <w:rsid w:val="00725E48"/>
    <w:rsid w:val="007C7266"/>
    <w:rsid w:val="00855D5E"/>
    <w:rsid w:val="00954C6C"/>
    <w:rsid w:val="009B49B6"/>
    <w:rsid w:val="00A000FB"/>
    <w:rsid w:val="00C312F2"/>
    <w:rsid w:val="00C82D1E"/>
    <w:rsid w:val="00D24324"/>
    <w:rsid w:val="00D305CC"/>
    <w:rsid w:val="00DA5F66"/>
    <w:rsid w:val="00DC400B"/>
    <w:rsid w:val="00E31F56"/>
    <w:rsid w:val="00E3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E022F4"/>
  <w15:chartTrackingRefBased/>
  <w15:docId w15:val="{F332DA1A-F150-4B21-B8F6-6BBF580F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Cambria" w:eastAsia="Cambria" w:hAnsi="Cambria"/>
      <w:sz w:val="24"/>
      <w:szCs w:val="24"/>
      <w:lang w:eastAsia="zh-CN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eastAsia="Cambria" w:hAnsi="Symbol" w:cs="Times New Roman"/>
    </w:rPr>
  </w:style>
  <w:style w:type="character" w:customStyle="1" w:styleId="WW8Num3z0">
    <w:name w:val="WW8Num3z0"/>
    <w:rPr>
      <w:rFonts w:ascii="Symbol" w:eastAsia="Cambria" w:hAnsi="Symbol" w:cs="Times New Roman"/>
    </w:rPr>
  </w:style>
  <w:style w:type="character" w:customStyle="1" w:styleId="WW8Num4z0">
    <w:name w:val="WW8Num4z0"/>
    <w:rPr>
      <w:rFonts w:ascii="Symbol" w:hAnsi="Symbol" w:cs="Times New Roman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eastAsia="Cambria" w:hAnsi="Symbol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rPr>
      <w:rFonts w:ascii="Calibri" w:eastAsia="Times New Roman" w:hAnsi="Calibri" w:cs="Times New Roman"/>
      <w:b/>
      <w:bCs/>
      <w:i/>
      <w:iCs/>
      <w:sz w:val="28"/>
      <w:szCs w:val="2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chardtguy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Links>
    <vt:vector size="6" baseType="variant">
      <vt:variant>
        <vt:i4>3670021</vt:i4>
      </vt:variant>
      <vt:variant>
        <vt:i4>0</vt:i4>
      </vt:variant>
      <vt:variant>
        <vt:i4>0</vt:i4>
      </vt:variant>
      <vt:variant>
        <vt:i4>5</vt:i4>
      </vt:variant>
      <vt:variant>
        <vt:lpwstr>mailto:richardtguy84@gmail.com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Guy</dc:creator>
  <cp:keywords/>
  <cp:lastModifiedBy>Tommy Guy</cp:lastModifiedBy>
  <cp:revision>5</cp:revision>
  <cp:lastPrinted>2011-09-15T19:43:00Z</cp:lastPrinted>
  <dcterms:created xsi:type="dcterms:W3CDTF">2016-04-06T20:33:00Z</dcterms:created>
  <dcterms:modified xsi:type="dcterms:W3CDTF">2017-04-09T16:51:00Z</dcterms:modified>
</cp:coreProperties>
</file>